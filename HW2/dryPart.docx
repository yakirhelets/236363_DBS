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05D" w:rsidRDefault="005B405D" w:rsidP="005B405D">
      <w:pPr>
        <w:autoSpaceDE w:val="0"/>
        <w:autoSpaceDN w:val="0"/>
        <w:bidi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הסבר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ל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>-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Database Design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ול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>-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implementation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של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ה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>-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API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הסבר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ל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>-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design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הכללי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>: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המערכת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מורכבת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</w:t>
      </w:r>
      <w:r w:rsidR="00EC3996">
        <w:rPr>
          <w:rFonts w:ascii="Lucida Grande" w:hAnsi="Lucida Grande" w:cs="Lucida Grande" w:hint="cs"/>
          <w:color w:val="000000"/>
          <w:sz w:val="22"/>
          <w:szCs w:val="22"/>
          <w:u w:color="000000"/>
          <w:rtl/>
        </w:rPr>
        <w:t>-3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טבלאות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bidi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הראשונה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היא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עבור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ומורכבת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ממזהה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ומשמו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  <w:r w:rsidR="005938D3">
        <w:rPr>
          <w:rFonts w:ascii="Helvetica Neue" w:hAnsi="Helvetica Neue" w:cs="Times New Roman" w:hint="cs"/>
          <w:color w:val="000000"/>
          <w:sz w:val="22"/>
          <w:szCs w:val="22"/>
          <w:u w:color="000000"/>
          <w:rtl/>
        </w:rPr>
        <w:t xml:space="preserve"> </w:t>
      </w:r>
      <w:r w:rsidR="005938D3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מזהה הצופה הינו </w:t>
      </w:r>
      <w:r w:rsidR="008C5CCD">
        <w:rPr>
          <w:rFonts w:ascii="Helvetica Neue" w:hAnsi="Helvetica Neue" w:cs="Arial"/>
          <w:color w:val="000000"/>
          <w:sz w:val="22"/>
          <w:szCs w:val="22"/>
          <w:u w:color="000000"/>
        </w:rPr>
        <w:t>Primary Key</w:t>
      </w:r>
      <w:r w:rsidR="008C5CCD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>, ושם הצופה אינו יכול להיות ריק.</w:t>
      </w:r>
    </w:p>
    <w:p w:rsidR="008C5CCD" w:rsidRPr="008C5CCD" w:rsidRDefault="005B405D" w:rsidP="005B405D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bidi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הטבלה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השנייה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היא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עבור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הסרטים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ומורכבת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ממזהה</w:t>
      </w:r>
      <w:proofErr w:type="spellEnd"/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משמו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ומתיאורו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  <w:r w:rsidR="008C5CCD">
        <w:rPr>
          <w:rFonts w:ascii="Helvetica Neue" w:hAnsi="Helvetica Neue" w:cs="Times New Roman" w:hint="cs"/>
          <w:color w:val="000000"/>
          <w:sz w:val="22"/>
          <w:szCs w:val="22"/>
          <w:u w:color="000000"/>
          <w:rtl/>
        </w:rPr>
        <w:t xml:space="preserve"> </w:t>
      </w:r>
      <w:r w:rsidR="008C5CCD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מזהה הסרט הינו </w:t>
      </w:r>
      <w:r w:rsidR="008C5CCD">
        <w:rPr>
          <w:rFonts w:ascii="Helvetica Neue" w:hAnsi="Helvetica Neue" w:cs="Arial"/>
          <w:color w:val="000000"/>
          <w:sz w:val="22"/>
          <w:szCs w:val="22"/>
          <w:u w:color="000000"/>
        </w:rPr>
        <w:t>Primary Key</w:t>
      </w:r>
      <w:r w:rsidR="008C5CCD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>, ושם הצופה ותיאורו אינם יכולים להיות ריקים.</w:t>
      </w:r>
    </w:p>
    <w:p w:rsidR="005B405D" w:rsidRPr="008C5CCD" w:rsidRDefault="005B405D" w:rsidP="008C5CCD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bidi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הטבלה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השלישית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נקראת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</w:rPr>
        <w:t>viewedBy</w:t>
      </w:r>
      <w:proofErr w:type="spellEnd"/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והיא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מורכבת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משלוש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עמודות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מזהה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מזהה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ודירוג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לטבלה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הזאת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נכניס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צפיות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כלומר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אם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1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צפה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בסרט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1,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נכניס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זאת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לטבלה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כרשומה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חדשה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עם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דירוג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</w:rPr>
        <w:t>null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בתור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ברירת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מחדל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עמודת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הדירוג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יכולה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להכיל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</w:rPr>
        <w:t>null, LIKE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או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</w:rPr>
        <w:t>DISLIKE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רק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לאחר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שנוסף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דירוג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באמצעות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פונקציה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יעודית</w:t>
      </w:r>
      <w:proofErr w:type="spellEnd"/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תשתנה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עמודת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</w:rPr>
        <w:t>null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</w:rPr>
        <w:t>LIKE/DISLIKE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בהתאם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לדירוג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- </w:t>
      </w:r>
      <w:r w:rsidRPr="008C5CCD">
        <w:rPr>
          <w:rFonts w:ascii="Lucida Grande" w:hAnsi="Lucida Grande" w:cs="Lucida Grande"/>
          <w:color w:val="000000"/>
          <w:sz w:val="22"/>
          <w:szCs w:val="22"/>
          <w:u w:val="single" w:color="000000"/>
          <w:rtl/>
        </w:rPr>
        <w:t>עבור</w:t>
      </w:r>
      <w:r w:rsidRPr="008C5CCD">
        <w:rPr>
          <w:rFonts w:ascii="Helvetica Neue" w:hAnsi="Helvetica Neue" w:cs="Helvetica Neue"/>
          <w:color w:val="000000"/>
          <w:sz w:val="22"/>
          <w:szCs w:val="22"/>
          <w:u w:val="single"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val="single" w:color="000000"/>
          <w:rtl/>
        </w:rPr>
        <w:t>רשומה</w:t>
      </w:r>
      <w:r w:rsidRPr="008C5CCD">
        <w:rPr>
          <w:rFonts w:ascii="Helvetica Neue" w:hAnsi="Helvetica Neue" w:cs="Helvetica Neue"/>
          <w:color w:val="000000"/>
          <w:sz w:val="22"/>
          <w:szCs w:val="22"/>
          <w:u w:val="single" w:color="000000"/>
          <w:rtl/>
        </w:rPr>
        <w:t xml:space="preserve"> </w:t>
      </w:r>
      <w:r w:rsidRPr="008C5CCD">
        <w:rPr>
          <w:rFonts w:ascii="Lucida Grande" w:hAnsi="Lucida Grande" w:cs="Lucida Grande"/>
          <w:color w:val="000000"/>
          <w:sz w:val="22"/>
          <w:szCs w:val="22"/>
          <w:u w:val="single" w:color="000000"/>
          <w:rtl/>
        </w:rPr>
        <w:t>קיימת</w:t>
      </w:r>
      <w:r w:rsidRPr="008C5CC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8C5CCD" w:rsidRPr="008C5CCD" w:rsidRDefault="008C5CCD" w:rsidP="008C5CCD">
      <w:pPr>
        <w:tabs>
          <w:tab w:val="left" w:pos="20"/>
          <w:tab w:val="left" w:pos="360"/>
        </w:tabs>
        <w:autoSpaceDE w:val="0"/>
        <w:autoSpaceDN w:val="0"/>
        <w:bidi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</w:pPr>
      <w:r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בנוסף, גם מזהה הצופה וגם מזהה הסרט ביחד מהווים </w:t>
      </w:r>
      <w:r>
        <w:rPr>
          <w:rFonts w:ascii="Helvetica Neue" w:hAnsi="Helvetica Neue" w:cs="Arial"/>
          <w:color w:val="000000"/>
          <w:sz w:val="22"/>
          <w:szCs w:val="22"/>
          <w:u w:color="000000"/>
        </w:rPr>
        <w:t>Primary Key</w:t>
      </w:r>
      <w:r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. כל אחד מהם בנפרד הוא </w:t>
      </w:r>
      <w:r>
        <w:rPr>
          <w:rFonts w:ascii="Helvetica Neue" w:hAnsi="Helvetica Neue" w:cs="Arial"/>
          <w:color w:val="000000"/>
          <w:sz w:val="22"/>
          <w:szCs w:val="22"/>
          <w:u w:color="000000"/>
        </w:rPr>
        <w:t>Foreign Key</w:t>
      </w:r>
      <w:r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>.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</w:pP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הערה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לאחר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מחיקת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נמחקים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באופן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אוטומטי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גם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הצפיות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המכילות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הנ״ל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/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הנ״ל</w:t>
      </w:r>
    </w:p>
    <w:p w:rsidR="007A6A0A" w:rsidRDefault="007A6A0A" w:rsidP="007A6A0A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</w:pPr>
    </w:p>
    <w:p w:rsidR="007A6A0A" w:rsidRPr="007A6A0A" w:rsidRDefault="007A6A0A" w:rsidP="007A6A0A">
      <w:pPr>
        <w:autoSpaceDE w:val="0"/>
        <w:autoSpaceDN w:val="0"/>
        <w:bidi/>
        <w:adjustRightInd w:val="0"/>
        <w:rPr>
          <w:rFonts w:ascii="Helvetica Neue" w:hAnsi="Helvetica Neue" w:cs="Arial"/>
          <w:color w:val="000000"/>
          <w:sz w:val="22"/>
          <w:szCs w:val="22"/>
          <w:u w:color="000000"/>
        </w:rPr>
      </w:pPr>
      <w:r w:rsidRPr="00E90959">
        <w:rPr>
          <w:rFonts w:ascii="Helvetica Neue" w:hAnsi="Helvetica Neue" w:cs="Arial" w:hint="cs"/>
          <w:b/>
          <w:bCs/>
          <w:color w:val="000000"/>
          <w:sz w:val="22"/>
          <w:szCs w:val="22"/>
          <w:u w:color="000000"/>
          <w:rtl/>
        </w:rPr>
        <w:t xml:space="preserve">תרשים </w:t>
      </w:r>
      <w:r w:rsidRPr="00E90959">
        <w:rPr>
          <w:rFonts w:ascii="Helvetica Neue" w:hAnsi="Helvetica Neue" w:cs="Arial" w:hint="cs"/>
          <w:b/>
          <w:bCs/>
          <w:color w:val="000000"/>
          <w:sz w:val="22"/>
          <w:szCs w:val="22"/>
          <w:u w:color="000000"/>
        </w:rPr>
        <w:t>ERD</w:t>
      </w:r>
      <w:r w:rsidRPr="00E90959">
        <w:rPr>
          <w:rFonts w:ascii="Helvetica Neue" w:hAnsi="Helvetica Neue" w:cs="Arial" w:hint="cs"/>
          <w:b/>
          <w:bCs/>
          <w:color w:val="000000"/>
          <w:sz w:val="22"/>
          <w:szCs w:val="22"/>
          <w:u w:color="000000"/>
          <w:rtl/>
        </w:rPr>
        <w:t xml:space="preserve"> של המס</w:t>
      </w:r>
      <w:r w:rsidRPr="00E90959">
        <w:rPr>
          <w:rFonts w:ascii="Helvetica Neue" w:hAnsi="Helvetica Neue" w:cs="Arial"/>
          <w:b/>
          <w:bCs/>
          <w:color w:val="000000"/>
          <w:sz w:val="22"/>
          <w:szCs w:val="22"/>
          <w:u w:color="000000"/>
          <w:rtl/>
        </w:rPr>
        <w:softHyphen/>
      </w:r>
      <w:r w:rsidRPr="00E90959">
        <w:rPr>
          <w:rFonts w:ascii="Helvetica Neue" w:hAnsi="Helvetica Neue" w:cs="Arial"/>
          <w:b/>
          <w:bCs/>
          <w:color w:val="000000"/>
          <w:sz w:val="22"/>
          <w:szCs w:val="22"/>
          <w:u w:color="000000"/>
          <w:rtl/>
        </w:rPr>
        <w:softHyphen/>
      </w:r>
      <w:r w:rsidRPr="00E90959">
        <w:rPr>
          <w:rFonts w:ascii="Helvetica Neue" w:hAnsi="Helvetica Neue" w:cs="Arial" w:hint="cs"/>
          <w:b/>
          <w:bCs/>
          <w:color w:val="000000"/>
          <w:sz w:val="22"/>
          <w:szCs w:val="22"/>
          <w:u w:color="000000"/>
          <w:rtl/>
        </w:rPr>
        <w:t>ד:</w:t>
      </w:r>
    </w:p>
    <w:p w:rsidR="00A81224" w:rsidRPr="00A81224" w:rsidRDefault="00A81224" w:rsidP="00A81224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</w:pPr>
      <w:r>
        <w:rPr>
          <w:rFonts w:ascii="Helvetica Neue" w:hAnsi="Helvetica Neue" w:cs="Helvetica Neue"/>
          <w:noProof/>
          <w:color w:val="000000"/>
          <w:sz w:val="22"/>
          <w:szCs w:val="22"/>
          <w:u w:color="000000"/>
        </w:rPr>
        <w:drawing>
          <wp:inline distT="0" distB="0" distL="0" distR="0">
            <wp:extent cx="5727700" cy="3365500"/>
            <wp:effectExtent l="0" t="0" r="635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iti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A81224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br w:type="page"/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lastRenderedPageBreak/>
        <w:t>הסבר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לפונקציות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מתוך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Basic API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>: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numPr>
          <w:ilvl w:val="0"/>
          <w:numId w:val="2"/>
        </w:numPr>
        <w:tabs>
          <w:tab w:val="left" w:pos="20"/>
          <w:tab w:val="left" w:pos="240"/>
        </w:tabs>
        <w:autoSpaceDE w:val="0"/>
        <w:autoSpaceDN w:val="0"/>
        <w:bidi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u w:val="single" w:color="000000"/>
        </w:rPr>
        <w:t>addView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מוסיפים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רשומה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viewedBy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רשומה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מורכבת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viewerID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movieId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rating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בתור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ברירת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מחדל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קובעים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rating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להיות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null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שדה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זה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משתנה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רק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כאשר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נקראת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פונקציה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אשר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נותנת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  <w:r w:rsidR="007A6A0A">
        <w:rPr>
          <w:rFonts w:ascii="Helvetica Neue" w:hAnsi="Helvetica Neue" w:cs="Times New Roman" w:hint="cs"/>
          <w:color w:val="000000"/>
          <w:sz w:val="22"/>
          <w:szCs w:val="22"/>
          <w:u w:color="000000"/>
          <w:rtl/>
        </w:rPr>
        <w:t xml:space="preserve"> </w:t>
      </w:r>
      <w:r w:rsidR="007A6A0A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בהתאם להגדרת הטבלה לעיל, במידה ולא קיים </w:t>
      </w:r>
      <w:proofErr w:type="spellStart"/>
      <w:r w:rsidR="007A6A0A">
        <w:rPr>
          <w:rFonts w:ascii="Helvetica Neue" w:hAnsi="Helvetica Neue" w:cs="Arial"/>
          <w:color w:val="000000"/>
          <w:sz w:val="22"/>
          <w:szCs w:val="22"/>
          <w:u w:color="000000"/>
        </w:rPr>
        <w:t>movieID</w:t>
      </w:r>
      <w:proofErr w:type="spellEnd"/>
      <w:r w:rsidR="007A6A0A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 או </w:t>
      </w:r>
      <w:proofErr w:type="spellStart"/>
      <w:r w:rsidR="007A6A0A">
        <w:rPr>
          <w:rFonts w:ascii="Helvetica Neue" w:hAnsi="Helvetica Neue" w:cs="Arial"/>
          <w:color w:val="000000"/>
          <w:sz w:val="22"/>
          <w:szCs w:val="22"/>
          <w:u w:color="000000"/>
        </w:rPr>
        <w:t>viewerID</w:t>
      </w:r>
      <w:proofErr w:type="spellEnd"/>
      <w:r w:rsidR="007A6A0A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 מתאים בטבלת הסרטים או הצופים בהתאמה, נחזיר ערך שגיאה.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numPr>
          <w:ilvl w:val="0"/>
          <w:numId w:val="3"/>
        </w:numPr>
        <w:tabs>
          <w:tab w:val="left" w:pos="20"/>
          <w:tab w:val="left" w:pos="240"/>
        </w:tabs>
        <w:autoSpaceDE w:val="0"/>
        <w:autoSpaceDN w:val="0"/>
        <w:bidi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u w:val="single" w:color="000000"/>
        </w:rPr>
        <w:t>removeView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מוריד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רשומה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מהטבלה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  <w:r w:rsidR="007A6A0A">
        <w:rPr>
          <w:rFonts w:ascii="Helvetica Neue" w:hAnsi="Helvetica Neue" w:cs="Times New Roman" w:hint="cs"/>
          <w:color w:val="000000"/>
          <w:sz w:val="22"/>
          <w:szCs w:val="22"/>
          <w:u w:color="000000"/>
          <w:rtl/>
        </w:rPr>
        <w:t xml:space="preserve"> </w:t>
      </w:r>
      <w:r w:rsidR="007A6A0A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בהתאם להגדרת הטבלה לעיל, במידה ולא קיימים </w:t>
      </w:r>
      <w:proofErr w:type="spellStart"/>
      <w:r w:rsidR="007A6A0A">
        <w:rPr>
          <w:rFonts w:ascii="Helvetica Neue" w:hAnsi="Helvetica Neue" w:cs="Arial"/>
          <w:color w:val="000000"/>
          <w:sz w:val="22"/>
          <w:szCs w:val="22"/>
          <w:u w:color="000000"/>
        </w:rPr>
        <w:t>movieID</w:t>
      </w:r>
      <w:proofErr w:type="spellEnd"/>
      <w:r w:rsidR="007A6A0A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 או </w:t>
      </w:r>
      <w:proofErr w:type="spellStart"/>
      <w:r w:rsidR="007A6A0A">
        <w:rPr>
          <w:rFonts w:ascii="Helvetica Neue" w:hAnsi="Helvetica Neue" w:cs="Arial"/>
          <w:color w:val="000000"/>
          <w:sz w:val="22"/>
          <w:szCs w:val="22"/>
          <w:u w:color="000000"/>
        </w:rPr>
        <w:t>viewerID</w:t>
      </w:r>
      <w:proofErr w:type="spellEnd"/>
      <w:r w:rsidR="007A6A0A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 מתאים באותה הרשומה בטבלה </w:t>
      </w:r>
      <w:proofErr w:type="spellStart"/>
      <w:r w:rsidR="007A6A0A">
        <w:rPr>
          <w:rFonts w:ascii="Helvetica Neue" w:hAnsi="Helvetica Neue" w:cs="Arial"/>
          <w:color w:val="000000"/>
          <w:sz w:val="22"/>
          <w:szCs w:val="22"/>
          <w:u w:color="000000"/>
        </w:rPr>
        <w:t>viewedBy</w:t>
      </w:r>
      <w:proofErr w:type="spellEnd"/>
      <w:r w:rsidR="007A6A0A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>, נחזיר ערך שגיאה.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numPr>
          <w:ilvl w:val="0"/>
          <w:numId w:val="4"/>
        </w:numPr>
        <w:tabs>
          <w:tab w:val="left" w:pos="20"/>
          <w:tab w:val="left" w:pos="240"/>
        </w:tabs>
        <w:autoSpaceDE w:val="0"/>
        <w:autoSpaceDN w:val="0"/>
        <w:bidi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u w:val="single" w:color="000000"/>
        </w:rPr>
        <w:t>getMovieViewCount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מחזירים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הרשומות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viewedBy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שבה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הוא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9B69BE">
        <w:rPr>
          <w:rFonts w:ascii="Lucida Grande" w:hAnsi="Lucida Grande" w:cs="Lucida Grande" w:hint="cs"/>
          <w:color w:val="000000"/>
          <w:sz w:val="22"/>
          <w:szCs w:val="22"/>
          <w:u w:color="000000"/>
          <w:rtl/>
        </w:rPr>
        <w:t>שנשלח כארגומנט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זה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יתן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הצפיות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הכולל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numPr>
          <w:ilvl w:val="0"/>
          <w:numId w:val="5"/>
        </w:numPr>
        <w:tabs>
          <w:tab w:val="left" w:pos="20"/>
          <w:tab w:val="left" w:pos="240"/>
        </w:tabs>
        <w:autoSpaceDE w:val="0"/>
        <w:autoSpaceDN w:val="0"/>
        <w:bidi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u w:val="single" w:color="000000"/>
        </w:rPr>
        <w:t>addMovieRating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זו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פונקציה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המשנה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שהסברנו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קודם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במקום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שהיה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קודם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משתנה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להיות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LIKE/DISLIKE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קיימת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צפייה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כזאת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במערכת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מחזירים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NOT_EXISTS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numPr>
          <w:ilvl w:val="0"/>
          <w:numId w:val="6"/>
        </w:numPr>
        <w:tabs>
          <w:tab w:val="left" w:pos="20"/>
          <w:tab w:val="left" w:pos="240"/>
        </w:tabs>
        <w:autoSpaceDE w:val="0"/>
        <w:autoSpaceDN w:val="0"/>
        <w:bidi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u w:val="single" w:color="000000"/>
        </w:rPr>
        <w:t>removeMovieRating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מסירים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מסוים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ומחזירים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אותו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להיות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null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(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כלומר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חסר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מהצופה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הנ״ל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).</w:t>
      </w:r>
      <w:r w:rsidR="00F97870">
        <w:rPr>
          <w:rFonts w:ascii="Helvetica Neue" w:hAnsi="Helvetica Neue" w:cs="Times New Roman" w:hint="cs"/>
          <w:color w:val="000000"/>
          <w:sz w:val="22"/>
          <w:szCs w:val="22"/>
          <w:u w:color="000000"/>
          <w:rtl/>
        </w:rPr>
        <w:t xml:space="preserve"> </w:t>
      </w:r>
      <w:r w:rsidR="00F97870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>בדומה ל</w:t>
      </w:r>
      <w:proofErr w:type="spellStart"/>
      <w:r w:rsidR="00F97870">
        <w:rPr>
          <w:rFonts w:ascii="Helvetica Neue" w:hAnsi="Helvetica Neue" w:cs="Arial"/>
          <w:color w:val="000000"/>
          <w:sz w:val="22"/>
          <w:szCs w:val="22"/>
          <w:u w:color="000000"/>
        </w:rPr>
        <w:t>addMovieRating</w:t>
      </w:r>
      <w:proofErr w:type="spellEnd"/>
      <w:r w:rsidR="00F97870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, </w:t>
      </w:r>
      <w:r w:rsidR="00F9787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אם</w:t>
      </w:r>
      <w:r w:rsidR="00F9787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F9787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לא</w:t>
      </w:r>
      <w:r w:rsidR="00F9787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F9787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קיימת</w:t>
      </w:r>
      <w:r w:rsidR="00F9787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F9787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צפייה</w:t>
      </w:r>
      <w:r w:rsidR="00F9787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F9787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כזאת</w:t>
      </w:r>
      <w:r w:rsidR="00F9787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F9787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במערכת</w:t>
      </w:r>
      <w:r w:rsidR="00F9787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 w:rsidR="00F9787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 w:rsidR="00F9787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F9787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מחזירים</w:t>
      </w:r>
      <w:r w:rsidR="00F9787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F97870">
        <w:rPr>
          <w:rFonts w:ascii="Helvetica Neue" w:hAnsi="Helvetica Neue" w:cs="Helvetica Neue"/>
          <w:color w:val="000000"/>
          <w:sz w:val="22"/>
          <w:szCs w:val="22"/>
          <w:u w:color="000000"/>
        </w:rPr>
        <w:t>NOT_EXISTS</w:t>
      </w:r>
      <w:r w:rsidR="00F9787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numPr>
          <w:ilvl w:val="0"/>
          <w:numId w:val="7"/>
        </w:numPr>
        <w:tabs>
          <w:tab w:val="left" w:pos="20"/>
          <w:tab w:val="left" w:pos="240"/>
        </w:tabs>
        <w:autoSpaceDE w:val="0"/>
        <w:autoSpaceDN w:val="0"/>
        <w:bidi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u w:val="single" w:color="000000"/>
        </w:rPr>
        <w:t>getMovieLikesCount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מחזירים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הרשומות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viewedBy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שבהן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מופיע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LIKE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numPr>
          <w:ilvl w:val="0"/>
          <w:numId w:val="8"/>
        </w:numPr>
        <w:tabs>
          <w:tab w:val="left" w:pos="20"/>
          <w:tab w:val="left" w:pos="240"/>
        </w:tabs>
        <w:autoSpaceDE w:val="0"/>
        <w:autoSpaceDN w:val="0"/>
        <w:bidi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u w:val="single" w:color="000000"/>
        </w:rPr>
        <w:t>getMovieDislikesCount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באופן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דומה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לפונקציה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הקודמת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רק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DISLIKE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הסבר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לפונקציות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נבחרות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מתוך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Advanced API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>: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numPr>
          <w:ilvl w:val="0"/>
          <w:numId w:val="9"/>
        </w:numPr>
        <w:tabs>
          <w:tab w:val="left" w:pos="20"/>
          <w:tab w:val="left" w:pos="240"/>
        </w:tabs>
        <w:autoSpaceDE w:val="0"/>
        <w:autoSpaceDN w:val="0"/>
        <w:bidi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u w:val="single" w:color="000000"/>
        </w:rPr>
        <w:t>getSimilarViewers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נסמן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עליו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שואלים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בתור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בונים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חדשה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שנקראת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t1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המכילה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שהוא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בהם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(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מתוך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viewedBy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).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מוודאים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שהצופים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המוכנסים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וגם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שלסכום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נכנסים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ורק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בהם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לבסוף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באמצעות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מילת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המפתח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HAVING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ממיינים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שהם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צפו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בהם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גדול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משלושת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רבעי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(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כפל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-0.75)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שבהם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לבסוף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מתוך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t1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לוקחים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רק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העמודה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שהיא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וממיינים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התוצאה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זה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numPr>
          <w:ilvl w:val="0"/>
          <w:numId w:val="10"/>
        </w:numPr>
        <w:tabs>
          <w:tab w:val="left" w:pos="20"/>
          <w:tab w:val="left" w:pos="240"/>
        </w:tabs>
        <w:autoSpaceDE w:val="0"/>
        <w:autoSpaceDN w:val="0"/>
        <w:bidi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u w:val="single" w:color="000000"/>
        </w:rPr>
        <w:t>mostInfluencing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לוקחים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מזהי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מתוך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viewedBy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מקובצים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מזהי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ואז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ממוינים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-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תחילה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הפעמים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שמופיע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מסוים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כלומר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הצפיות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-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בסדר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יורד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,</w:t>
      </w:r>
      <w:r w:rsidR="008979C8">
        <w:rPr>
          <w:rFonts w:ascii="Helvetica Neue" w:hAnsi="Helvetica Neue" w:cs="Times New Roman" w:hint="cs"/>
          <w:color w:val="000000"/>
          <w:sz w:val="22"/>
          <w:szCs w:val="22"/>
          <w:u w:color="000000"/>
          <w:rtl/>
        </w:rPr>
        <w:t xml:space="preserve"> </w:t>
      </w:r>
      <w:r w:rsidR="008979C8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>לאחר מכן לפי מספר הדירוגים שלו בסדר יורד,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ורק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אז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בסדר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עולה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השאילתה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מוגבלת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-10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התוצאות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הראשונות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נקבל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10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המשפיעים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ביותר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477F09" w:rsidRDefault="005B405D" w:rsidP="009C19D5">
      <w:pPr>
        <w:numPr>
          <w:ilvl w:val="0"/>
          <w:numId w:val="11"/>
        </w:numPr>
        <w:tabs>
          <w:tab w:val="left" w:pos="20"/>
          <w:tab w:val="left" w:pos="240"/>
        </w:tabs>
        <w:autoSpaceDE w:val="0"/>
        <w:autoSpaceDN w:val="0"/>
        <w:bidi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u w:val="single" w:color="000000"/>
        </w:rPr>
        <w:t>getMoviesRecommendation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 w:rsidR="007B0D98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ראשית,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נסמן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עליו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שואלים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בתור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 w:rsidR="00477F09">
        <w:rPr>
          <w:rFonts w:ascii="Lucida Grande" w:hAnsi="Lucida Grande" w:cs="Lucida Grande" w:hint="cs"/>
          <w:color w:val="000000"/>
          <w:sz w:val="22"/>
          <w:szCs w:val="22"/>
          <w:u w:color="000000"/>
          <w:rtl/>
        </w:rPr>
        <w:t>נקרא לשאילתה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477F09">
        <w:rPr>
          <w:rFonts w:ascii="Lucida Grande" w:hAnsi="Lucida Grande" w:cs="Lucida Grande" w:hint="cs"/>
          <w:color w:val="000000"/>
          <w:sz w:val="22"/>
          <w:szCs w:val="22"/>
          <w:u w:color="000000"/>
          <w:rtl/>
        </w:rPr>
        <w:t>מ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getSimilarViewers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477F09">
        <w:rPr>
          <w:rFonts w:ascii="Lucida Grande" w:hAnsi="Lucida Grande" w:cs="Lucida Grande" w:hint="cs"/>
          <w:color w:val="000000"/>
          <w:sz w:val="22"/>
          <w:szCs w:val="22"/>
          <w:u w:color="000000"/>
          <w:rtl/>
        </w:rPr>
        <w:t>על מנת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לקבל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רשימת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הדומים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477F09" w:rsidRDefault="00477F09" w:rsidP="00477F09">
      <w:pPr>
        <w:tabs>
          <w:tab w:val="left" w:pos="20"/>
          <w:tab w:val="left" w:pos="240"/>
        </w:tabs>
        <w:autoSpaceDE w:val="0"/>
        <w:autoSpaceDN w:val="0"/>
        <w:bidi/>
        <w:adjustRightInd w:val="0"/>
        <w:ind w:left="240"/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</w:pPr>
      <w:r>
        <w:rPr>
          <w:rFonts w:ascii="Lucida Grande" w:hAnsi="Lucida Grande" w:cs="Lucida Grande" w:hint="cs"/>
          <w:color w:val="000000"/>
          <w:sz w:val="22"/>
          <w:szCs w:val="22"/>
          <w:u w:color="000000"/>
          <w:rtl/>
        </w:rPr>
        <w:t>ניצור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טבלה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 w:hint="cs"/>
          <w:color w:val="000000"/>
          <w:sz w:val="22"/>
          <w:szCs w:val="22"/>
          <w:u w:color="000000"/>
          <w:rtl/>
        </w:rPr>
        <w:t>חדשה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ומכניסים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אליה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כל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הצופים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הנ״ל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על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מנת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שיהיה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לנו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יותר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קל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לעבוד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איתם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כעת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מרכיבים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שתי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טבלאות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שונות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טבלה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וטבלה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ב׳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ולאחר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מכן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מבצעים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להן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5B405D">
        <w:rPr>
          <w:rFonts w:ascii="Helvetica Neue" w:hAnsi="Helvetica Neue" w:cs="Helvetica Neue"/>
          <w:color w:val="000000"/>
          <w:sz w:val="22"/>
          <w:szCs w:val="22"/>
          <w:u w:color="000000"/>
        </w:rPr>
        <w:t>UNION</w:t>
      </w:r>
      <w:r w:rsidRPr="00477F09">
        <w:rPr>
          <w:rFonts w:ascii="Lucida Grande" w:hAnsi="Lucida Grande" w:cs="Lucida Grande" w:hint="cs"/>
          <w:color w:val="000000"/>
          <w:sz w:val="22"/>
          <w:szCs w:val="22"/>
          <w:u w:color="000000"/>
          <w:rtl/>
        </w:rPr>
        <w:t>:</w:t>
      </w:r>
    </w:p>
    <w:p w:rsidR="00E90959" w:rsidRPr="00060E24" w:rsidRDefault="005B405D" w:rsidP="00477F09">
      <w:pPr>
        <w:tabs>
          <w:tab w:val="left" w:pos="20"/>
          <w:tab w:val="left" w:pos="240"/>
        </w:tabs>
        <w:autoSpaceDE w:val="0"/>
        <w:autoSpaceDN w:val="0"/>
        <w:bidi/>
        <w:adjustRightInd w:val="0"/>
        <w:ind w:left="240"/>
        <w:rPr>
          <w:rFonts w:ascii="Helvetica Neue" w:hAnsi="Helvetica Neue" w:cs="Arial"/>
          <w:color w:val="000000"/>
          <w:sz w:val="22"/>
          <w:szCs w:val="22"/>
          <w:u w:color="000000"/>
          <w:rtl/>
        </w:rPr>
      </w:pP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מורכבת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מרשומות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מתוך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viewedBy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-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מזהי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הלייקים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477F09">
        <w:rPr>
          <w:rFonts w:ascii="Helvetica Neue" w:hAnsi="Helvetica Neue" w:cs="Times New Roman" w:hint="cs"/>
          <w:color w:val="000000"/>
          <w:sz w:val="22"/>
          <w:szCs w:val="22"/>
          <w:u w:color="000000"/>
          <w:rtl/>
        </w:rPr>
        <w:t xml:space="preserve">1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כעמודת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filter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כאשר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מכניסים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אליה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רק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שנצפו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ידי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דומים</w:t>
      </w:r>
      <w:r w:rsidR="00E90959">
        <w:rPr>
          <w:rFonts w:ascii="Helvetica Neue" w:hAnsi="Helvetica Neue" w:cs="Times New Roman" w:hint="cs"/>
          <w:color w:val="000000"/>
          <w:sz w:val="22"/>
          <w:szCs w:val="22"/>
          <w:u w:color="000000"/>
          <w:rtl/>
        </w:rPr>
        <w:t xml:space="preserve"> </w:t>
      </w:r>
      <w:r w:rsidR="00E90959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שגם </w:t>
      </w:r>
      <w:r w:rsidR="00E90959">
        <w:rPr>
          <w:rFonts w:ascii="Lucida Grande" w:hAnsi="Lucida Grande" w:cs="Lucida Grande" w:hint="cs"/>
          <w:color w:val="000000"/>
          <w:sz w:val="22"/>
          <w:szCs w:val="22"/>
          <w:u w:color="000000"/>
          <w:rtl/>
        </w:rPr>
        <w:t>לא נצפו ע"י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E90959">
        <w:rPr>
          <w:rFonts w:ascii="Helvetica Neue" w:hAnsi="Helvetica Neue" w:cs="Times New Roman" w:hint="cs"/>
          <w:color w:val="000000"/>
          <w:sz w:val="22"/>
          <w:szCs w:val="22"/>
          <w:u w:color="000000"/>
          <w:rtl/>
        </w:rPr>
        <w:t xml:space="preserve"> </w:t>
      </w:r>
      <w:r w:rsidR="00E90959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צופה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E90959">
        <w:rPr>
          <w:rFonts w:ascii="Lucida Grande" w:hAnsi="Lucida Grande" w:cs="Lucida Grande" w:hint="cs"/>
          <w:color w:val="000000"/>
          <w:sz w:val="22"/>
          <w:szCs w:val="22"/>
          <w:u w:color="000000"/>
          <w:rtl/>
        </w:rPr>
        <w:t xml:space="preserve">וגם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סומנו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לייק</w:t>
      </w:r>
      <w:r w:rsidR="00060E24">
        <w:rPr>
          <w:rFonts w:ascii="Helvetica Neue" w:hAnsi="Helvetica Neue" w:cs="Times New Roman" w:hint="cs"/>
          <w:color w:val="000000"/>
          <w:sz w:val="22"/>
          <w:szCs w:val="22"/>
          <w:u w:color="000000"/>
          <w:rtl/>
        </w:rPr>
        <w:t xml:space="preserve"> (</w:t>
      </w:r>
      <w:r w:rsidR="00060E24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>כלומר, כל סרט שקיבל דירוג לייק יסומן ב1).</w:t>
      </w:r>
    </w:p>
    <w:p w:rsidR="00E90959" w:rsidRDefault="005B405D" w:rsidP="00E90959">
      <w:pPr>
        <w:tabs>
          <w:tab w:val="left" w:pos="20"/>
          <w:tab w:val="left" w:pos="240"/>
        </w:tabs>
        <w:autoSpaceDE w:val="0"/>
        <w:autoSpaceDN w:val="0"/>
        <w:bidi/>
        <w:adjustRightInd w:val="0"/>
        <w:ind w:left="240"/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</w:pP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השנייה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מכניסים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מתוך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viewedBy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גם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שנצפו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ידי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דומים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ושצופה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בהם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אלא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שכאן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הלייקים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יהיה</w:t>
      </w:r>
      <w:r w:rsidR="00E90959">
        <w:rPr>
          <w:rFonts w:ascii="Lucida Grande" w:hAnsi="Lucida Grande" w:cs="Lucida Grande" w:hint="cs"/>
          <w:color w:val="000000"/>
          <w:sz w:val="22"/>
          <w:szCs w:val="22"/>
          <w:u w:color="000000"/>
          <w:rtl/>
        </w:rPr>
        <w:t xml:space="preserve"> 0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קבוע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לכל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והמספר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E90959">
        <w:rPr>
          <w:rFonts w:ascii="Helvetica Neue" w:hAnsi="Helvetica Neue" w:cs="Times New Roman" w:hint="cs"/>
          <w:color w:val="000000"/>
          <w:sz w:val="22"/>
          <w:szCs w:val="22"/>
          <w:u w:color="000000"/>
          <w:rtl/>
        </w:rPr>
        <w:t xml:space="preserve">0 </w:t>
      </w:r>
      <w:r w:rsidR="00E90959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>י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היה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הקבוע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לעמודת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filter</w:t>
      </w:r>
      <w:r w:rsidR="00060E24">
        <w:rPr>
          <w:rFonts w:ascii="Helvetica Neue" w:hAnsi="Helvetica Neue" w:cs="Times New Roman" w:hint="cs"/>
          <w:color w:val="000000"/>
          <w:sz w:val="22"/>
          <w:szCs w:val="22"/>
          <w:u w:color="000000"/>
          <w:rtl/>
        </w:rPr>
        <w:t xml:space="preserve"> (</w:t>
      </w:r>
      <w:r w:rsidR="00060E24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>כלומר, כל סרט שלא דורג יסומן ב0).</w:t>
      </w:r>
    </w:p>
    <w:p w:rsidR="00E90959" w:rsidRPr="00E90959" w:rsidRDefault="005B405D" w:rsidP="00E90959">
      <w:pPr>
        <w:tabs>
          <w:tab w:val="left" w:pos="20"/>
          <w:tab w:val="left" w:pos="240"/>
        </w:tabs>
        <w:autoSpaceDE w:val="0"/>
        <w:autoSpaceDN w:val="0"/>
        <w:bidi/>
        <w:adjustRightInd w:val="0"/>
        <w:ind w:left="240"/>
        <w:rPr>
          <w:rFonts w:ascii="Helvetica Neue" w:hAnsi="Helvetica Neue"/>
          <w:color w:val="000000"/>
          <w:sz w:val="22"/>
          <w:szCs w:val="22"/>
          <w:u w:color="000000"/>
          <w:rtl/>
        </w:rPr>
      </w:pP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כאמור</w:t>
      </w:r>
      <w:r w:rsidR="00E90959">
        <w:rPr>
          <w:rFonts w:ascii="Helvetica Neue" w:hAnsi="Helvetica Neue" w:cs="Times New Roman" w:hint="cs"/>
          <w:color w:val="000000"/>
          <w:sz w:val="22"/>
          <w:szCs w:val="22"/>
          <w:u w:color="000000"/>
          <w:rtl/>
        </w:rPr>
        <w:t xml:space="preserve">, </w:t>
      </w:r>
      <w:r w:rsidR="00E90959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נבצע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UNION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E90959">
        <w:rPr>
          <w:rFonts w:ascii="Lucida Grande" w:hAnsi="Lucida Grande" w:cs="Lucida Grande" w:hint="cs"/>
          <w:color w:val="000000"/>
          <w:sz w:val="22"/>
          <w:szCs w:val="22"/>
          <w:u w:color="000000"/>
          <w:rtl/>
        </w:rPr>
        <w:t>ל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שתי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הטבלאות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</w:t>
      </w:r>
      <w:r w:rsidR="00E90959">
        <w:rPr>
          <w:rFonts w:ascii="Lucida Grande" w:hAnsi="Lucida Grande" w:cs="Lucida Grande" w:hint="cs"/>
          <w:color w:val="000000"/>
          <w:sz w:val="22"/>
          <w:szCs w:val="22"/>
          <w:u w:color="000000"/>
          <w:rtl/>
        </w:rPr>
        <w:t>נקרא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המאוחדת</w:t>
      </w:r>
      <w:r w:rsidR="00E90959">
        <w:rPr>
          <w:rFonts w:ascii="Helvetica Neue" w:hAnsi="Helvetica Neue" w:hint="cs"/>
          <w:color w:val="000000"/>
          <w:sz w:val="22"/>
          <w:szCs w:val="22"/>
          <w:u w:color="000000"/>
          <w:rtl/>
        </w:rPr>
        <w:t xml:space="preserve"> </w:t>
      </w:r>
      <w:r w:rsidR="00E90959">
        <w:rPr>
          <w:rFonts w:ascii="Helvetica Neue" w:hAnsi="Helvetica Neue"/>
          <w:color w:val="000000"/>
          <w:sz w:val="22"/>
          <w:szCs w:val="22"/>
          <w:u w:color="000000"/>
        </w:rPr>
        <w:t>t1</w:t>
      </w:r>
      <w:r w:rsidR="00E90959">
        <w:rPr>
          <w:rFonts w:ascii="Helvetica Neue" w:hAnsi="Helvetica Neue" w:hint="cs"/>
          <w:color w:val="000000"/>
          <w:sz w:val="22"/>
          <w:szCs w:val="22"/>
          <w:u w:color="000000"/>
          <w:rtl/>
        </w:rPr>
        <w:t>.</w:t>
      </w:r>
    </w:p>
    <w:p w:rsidR="00E90959" w:rsidRDefault="005B405D" w:rsidP="00E90959">
      <w:pPr>
        <w:tabs>
          <w:tab w:val="left" w:pos="20"/>
          <w:tab w:val="left" w:pos="240"/>
        </w:tabs>
        <w:autoSpaceDE w:val="0"/>
        <w:autoSpaceDN w:val="0"/>
        <w:bidi/>
        <w:adjustRightInd w:val="0"/>
        <w:ind w:left="240"/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</w:pP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לסיום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בוחרים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מתוך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E90959">
        <w:rPr>
          <w:rFonts w:ascii="Lucida Grande" w:hAnsi="Lucida Grande" w:cs="Lucida Grande"/>
          <w:color w:val="000000"/>
          <w:sz w:val="22"/>
          <w:szCs w:val="22"/>
          <w:u w:color="000000"/>
        </w:rPr>
        <w:t>t1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הזאת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העמודות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הבאות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סכום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דירוגי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הלייק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וסכום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filter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ואז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מקבצים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וממיינים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ראשית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בסדר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יורד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לאחר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מכן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כמות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הלייקים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בסדר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יורד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ואז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בסדר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עולה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0B0390" w:rsidRDefault="005B405D" w:rsidP="00E90959">
      <w:pPr>
        <w:tabs>
          <w:tab w:val="left" w:pos="20"/>
          <w:tab w:val="left" w:pos="240"/>
        </w:tabs>
        <w:autoSpaceDE w:val="0"/>
        <w:autoSpaceDN w:val="0"/>
        <w:bidi/>
        <w:adjustRightInd w:val="0"/>
        <w:ind w:left="240"/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</w:pPr>
      <w:r>
        <w:rPr>
          <w:rFonts w:ascii="Lucida Grande" w:hAnsi="Lucida Grande" w:cs="Lucida Grande"/>
          <w:color w:val="000000"/>
          <w:sz w:val="22"/>
          <w:szCs w:val="22"/>
          <w:u w:val="single" w:color="000000"/>
          <w:rtl/>
        </w:rPr>
        <w:lastRenderedPageBreak/>
        <w:t>הסבר</w:t>
      </w:r>
      <w:r>
        <w:rPr>
          <w:rFonts w:ascii="Helvetica Neue" w:hAnsi="Helvetica Neue" w:cs="Helvetica Neue"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val="single" w:color="000000"/>
          <w:rtl/>
        </w:rPr>
        <w:t>לבחירת</w:t>
      </w:r>
      <w:r>
        <w:rPr>
          <w:rFonts w:ascii="Helvetica Neue" w:hAnsi="Helvetica Neue" w:cs="Helvetica Neue"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val="single" w:color="000000"/>
          <w:rtl/>
        </w:rPr>
        <w:t>העמודות</w:t>
      </w:r>
      <w:r>
        <w:rPr>
          <w:rFonts w:ascii="Helvetica Neue" w:hAnsi="Helvetica Neue" w:cs="Helvetica Neue"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val="single" w:color="000000"/>
          <w:rtl/>
        </w:rPr>
        <w:t>ולמיון</w:t>
      </w:r>
      <w:r>
        <w:rPr>
          <w:rFonts w:ascii="Helvetica Neue" w:hAnsi="Helvetica Neue" w:cs="Helvetica Neue"/>
          <w:color w:val="000000"/>
          <w:sz w:val="22"/>
          <w:szCs w:val="22"/>
          <w:u w:val="single" w:color="000000"/>
          <w:rtl/>
        </w:rPr>
        <w:t>: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היא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העמודה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אותה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בסופו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דבר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נרצה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להחזיר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בשאילתה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קיבוץ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+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סכום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הפילטר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יסירו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כפילויות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מהמערכת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שכן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filter=1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הוא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שנרצה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שיופיע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ראשון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ואם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מופיע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גם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כאשר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filter=0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הוא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ישאר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ערך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filter=1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ובגלל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הקיבוץ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יוסרו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כפילויות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סכום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דירוגי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הלייק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למעשה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יתן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הסכום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האמיתי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עבור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מהטבלה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הראשונה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אותם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נרצה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שיופיעו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ראשונים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וסכום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שהוא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0B0390">
        <w:rPr>
          <w:rFonts w:ascii="Helvetica Neue" w:hAnsi="Helvetica Neue" w:cs="Times New Roman" w:hint="cs"/>
          <w:color w:val="000000"/>
          <w:sz w:val="22"/>
          <w:szCs w:val="22"/>
          <w:u w:color="000000"/>
          <w:rtl/>
        </w:rPr>
        <w:t xml:space="preserve">0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עבור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אחרים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כלומר</w:t>
      </w:r>
      <w:r w:rsidR="000B0390">
        <w:rPr>
          <w:rFonts w:ascii="Helvetica Neue" w:hAnsi="Helvetica Neue" w:cs="Times New Roman" w:hint="cs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תוספת</w:t>
      </w:r>
      <w:r w:rsidR="000B0390">
        <w:rPr>
          <w:rFonts w:ascii="Lucida Grande" w:hAnsi="Lucida Grande" w:cs="Lucida Grande" w:hint="cs"/>
          <w:color w:val="000000"/>
          <w:sz w:val="22"/>
          <w:szCs w:val="22"/>
          <w:u w:color="000000"/>
          <w:rtl/>
        </w:rPr>
        <w:t xml:space="preserve"> של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0B0390">
        <w:rPr>
          <w:rFonts w:ascii="Helvetica Neue" w:hAnsi="Helvetica Neue" w:cs="Times New Roman" w:hint="cs"/>
          <w:color w:val="000000"/>
          <w:sz w:val="22"/>
          <w:szCs w:val="22"/>
          <w:u w:color="000000"/>
          <w:rtl/>
        </w:rPr>
        <w:t xml:space="preserve">0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תשפיע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מהטבלה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הראשונה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וכך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נוודא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שהסרטים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אכן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ימוינו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הלייקים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(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כאמור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-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קודם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filter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ורק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אחר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הלייקים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).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לבסוף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מבצעים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מיון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בסדר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עולה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מזהי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-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וכך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למעשה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ביצענו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המיון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הנדרש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בשאלה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9C19D5" w:rsidRPr="009C19D5" w:rsidRDefault="005B405D" w:rsidP="000B0390">
      <w:pPr>
        <w:tabs>
          <w:tab w:val="left" w:pos="20"/>
          <w:tab w:val="left" w:pos="240"/>
        </w:tabs>
        <w:autoSpaceDE w:val="0"/>
        <w:autoSpaceDN w:val="0"/>
        <w:bidi/>
        <w:adjustRightInd w:val="0"/>
        <w:ind w:left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הערה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אין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מספיק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שדורגו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לייק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מתוך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דומים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אינו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ראה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נכניס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ללא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לייק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דומים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אינו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ראה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-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סדר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עולה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</w:t>
      </w:r>
      <w:r w:rsidR="009C19D5">
        <w:rPr>
          <w:rFonts w:ascii="Helvetica Neue" w:hAnsi="Helvetica Neue" w:cs="Times New Roman" w:hint="cs"/>
          <w:color w:val="000000"/>
          <w:sz w:val="22"/>
          <w:szCs w:val="22"/>
          <w:u w:color="000000"/>
          <w:rtl/>
        </w:rPr>
        <w:t>.</w:t>
      </w:r>
    </w:p>
    <w:p w:rsidR="000B0390" w:rsidRDefault="000B0390">
      <w:pP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</w:pPr>
      <w:r>
        <w:rPr>
          <w:rFonts w:ascii="Helvetica Neue" w:hAnsi="Helvetica Neue" w:cs="Times New Roman"/>
          <w:color w:val="000000"/>
          <w:sz w:val="22"/>
          <w:szCs w:val="22"/>
          <w:u w:color="000000"/>
          <w:rtl/>
        </w:rPr>
        <w:br w:type="page"/>
      </w:r>
    </w:p>
    <w:p w:rsidR="009C19D5" w:rsidRDefault="009C19D5" w:rsidP="009C19D5">
      <w:pPr>
        <w:tabs>
          <w:tab w:val="left" w:pos="20"/>
          <w:tab w:val="left" w:pos="240"/>
        </w:tabs>
        <w:autoSpaceDE w:val="0"/>
        <w:autoSpaceDN w:val="0"/>
        <w:bidi/>
        <w:adjustRightInd w:val="0"/>
        <w:ind w:left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0B0390" w:rsidRDefault="009C19D5" w:rsidP="000B0390">
      <w:pPr>
        <w:numPr>
          <w:ilvl w:val="0"/>
          <w:numId w:val="11"/>
        </w:numPr>
        <w:tabs>
          <w:tab w:val="left" w:pos="20"/>
          <w:tab w:val="left" w:pos="240"/>
        </w:tabs>
        <w:autoSpaceDE w:val="0"/>
        <w:autoSpaceDN w:val="0"/>
        <w:bidi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proofErr w:type="spellStart"/>
      <w:r w:rsidRPr="009C19D5">
        <w:rPr>
          <w:rFonts w:ascii="Helvetica Neue" w:hAnsi="Helvetica Neue" w:cs="Helvetica Neue"/>
          <w:color w:val="000000"/>
          <w:sz w:val="22"/>
          <w:szCs w:val="22"/>
          <w:u w:val="single" w:color="000000"/>
        </w:rPr>
        <w:t>getConditionalRecommendations</w:t>
      </w:r>
      <w:proofErr w:type="spellEnd"/>
      <w:r w:rsidRPr="009C19D5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 w:rsidRPr="009C19D5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נסמן</w:t>
      </w:r>
      <w:r w:rsidRPr="009C19D5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9C19D5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 w:rsidRPr="009C19D5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9C19D5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הצופה</w:t>
      </w:r>
      <w:r w:rsidRPr="009C19D5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9C19D5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עליו</w:t>
      </w:r>
      <w:r w:rsidRPr="009C19D5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9C19D5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שואלים</w:t>
      </w:r>
      <w:r w:rsidRPr="009C19D5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9C19D5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בתור</w:t>
      </w:r>
      <w:r w:rsidRPr="009C19D5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9C19D5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 w:rsidRPr="009C19D5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9C19D5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 w:rsidRPr="009C19D5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 w:rsidRPr="009C19D5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ואת</w:t>
      </w:r>
      <w:r w:rsidRPr="009C19D5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9C19D5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</w:t>
      </w:r>
      <w:r w:rsidRPr="009C19D5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9C19D5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עליו</w:t>
      </w:r>
      <w:r w:rsidRPr="009C19D5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9C19D5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שואלים</w:t>
      </w:r>
      <w:r w:rsidRPr="009C19D5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9C19D5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בתור</w:t>
      </w:r>
      <w:r w:rsidRPr="009C19D5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9C19D5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</w:t>
      </w:r>
      <w:r w:rsidRPr="009C19D5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9C19D5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 w:rsidRPr="009C19D5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7F48DA" w:rsidRPr="007F48DA" w:rsidRDefault="009C19D5" w:rsidP="000B0390">
      <w:pPr>
        <w:tabs>
          <w:tab w:val="left" w:pos="20"/>
          <w:tab w:val="left" w:pos="240"/>
        </w:tabs>
        <w:autoSpaceDE w:val="0"/>
        <w:autoSpaceDN w:val="0"/>
        <w:bidi/>
        <w:adjustRightInd w:val="0"/>
        <w:ind w:left="240"/>
        <w:rPr>
          <w:rFonts w:ascii="Helvetica Neue" w:hAnsi="Helvetica Neue" w:cs="Arial"/>
          <w:color w:val="000000"/>
          <w:sz w:val="22"/>
          <w:szCs w:val="22"/>
          <w:u w:color="000000"/>
          <w:rtl/>
        </w:rPr>
      </w:pP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השאילתה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הזאת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זהה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="000B0390">
        <w:rPr>
          <w:rFonts w:ascii="Lucida Grande" w:hAnsi="Lucida Grande" w:cs="Lucida Grande" w:hint="cs"/>
          <w:color w:val="000000"/>
          <w:sz w:val="22"/>
          <w:szCs w:val="22"/>
          <w:u w:color="000000"/>
          <w:rtl/>
        </w:rPr>
        <w:t xml:space="preserve">כמעט לחלוטין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לשאילתה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הקודמת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למעט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שינוי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אחד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רוצים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לעבוד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עם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</w:rPr>
        <w:t>similarRankers</w:t>
      </w:r>
      <w:proofErr w:type="spellEnd"/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במקום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עם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</w:rPr>
        <w:t>similarViewers</w:t>
      </w:r>
      <w:proofErr w:type="spellEnd"/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ולכן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לאחר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שנקבל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הרשימה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</w:rPr>
        <w:t>similarViewers</w:t>
      </w:r>
      <w:proofErr w:type="spellEnd"/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לאחר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קריאה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לשאילתה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המחזירה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הצופים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הדומים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ניצור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טבלה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שנקראת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</w:rPr>
        <w:t>similarRankers</w:t>
      </w:r>
      <w:proofErr w:type="spellEnd"/>
      <w:r w:rsidR="007F48DA">
        <w:rPr>
          <w:rFonts w:ascii="Helvetica Neue" w:hAnsi="Helvetica Neue" w:cs="Times New Roman" w:hint="cs"/>
          <w:color w:val="000000"/>
          <w:sz w:val="22"/>
          <w:szCs w:val="22"/>
          <w:u w:color="000000"/>
          <w:rtl/>
        </w:rPr>
        <w:t xml:space="preserve"> </w:t>
      </w:r>
      <w:r w:rsidR="007F48DA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>באופן הבא:</w:t>
      </w:r>
    </w:p>
    <w:p w:rsidR="007F48DA" w:rsidRDefault="009C19D5" w:rsidP="007F48DA">
      <w:pPr>
        <w:tabs>
          <w:tab w:val="left" w:pos="20"/>
          <w:tab w:val="left" w:pos="240"/>
        </w:tabs>
        <w:autoSpaceDE w:val="0"/>
        <w:autoSpaceDN w:val="0"/>
        <w:bidi/>
        <w:adjustRightInd w:val="0"/>
        <w:ind w:left="240"/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</w:pP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נקבל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הדירוג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אם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לא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צפה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בסרט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או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שלא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קיים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דירוג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עדיין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נסיים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השאילתה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ונחזיר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תוצאה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ריקה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9C19D5" w:rsidRPr="000B0390" w:rsidRDefault="009C19D5" w:rsidP="007F48DA">
      <w:pPr>
        <w:tabs>
          <w:tab w:val="left" w:pos="20"/>
          <w:tab w:val="left" w:pos="240"/>
        </w:tabs>
        <w:autoSpaceDE w:val="0"/>
        <w:autoSpaceDN w:val="0"/>
        <w:bidi/>
        <w:adjustRightInd w:val="0"/>
        <w:ind w:left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אחרת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 w:rsidR="007F48DA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נסנן מתוך </w:t>
      </w:r>
      <w:proofErr w:type="spellStart"/>
      <w:r w:rsidR="007F48DA">
        <w:rPr>
          <w:rFonts w:ascii="Helvetica Neue" w:hAnsi="Helvetica Neue" w:cs="Arial"/>
          <w:color w:val="000000"/>
          <w:sz w:val="22"/>
          <w:szCs w:val="22"/>
          <w:u w:color="000000"/>
        </w:rPr>
        <w:t>similarViewers</w:t>
      </w:r>
      <w:proofErr w:type="spellEnd"/>
      <w:r w:rsidR="007F48DA">
        <w:rPr>
          <w:rFonts w:ascii="Helvetica Neue" w:hAnsi="Helvetica Neue" w:cs="Arial" w:hint="cs"/>
          <w:color w:val="000000"/>
          <w:sz w:val="22"/>
          <w:szCs w:val="22"/>
          <w:u w:color="000000"/>
          <w:rtl/>
        </w:rPr>
        <w:t xml:space="preserve"> את הצופים שדירגו בלייק את סרט א':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עבור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כל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מהרשימה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</w:rPr>
        <w:t>similarViewers</w:t>
      </w:r>
      <w:proofErr w:type="spellEnd"/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נבדוק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אם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הוא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אכן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צפה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בסרט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אם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לא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לא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נכניס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אותו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לטבלת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</w:rPr>
        <w:t>similarRankers</w:t>
      </w:r>
      <w:proofErr w:type="spellEnd"/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אם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כן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נבדוק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שהדירוג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אינו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</w:rPr>
        <w:t>null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וגם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שהדירוג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זהה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לדירוג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שנתן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לסרט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רק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אם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שני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התנאים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מתקיימים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-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יכנס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לרשימה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proofErr w:type="spellStart"/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</w:rPr>
        <w:t>similarRankers</w:t>
      </w:r>
      <w:proofErr w:type="spellEnd"/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מעתה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והלאה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-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ההמשך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זהה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לגמרי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לשאילתה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הקודמת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עם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יצירת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שתי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הטבלאות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וביצוע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</w:rPr>
        <w:t>UNION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 w:rsidRPr="000B0390"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ביניהן</w:t>
      </w:r>
      <w:r w:rsidRPr="000B0390"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5B405D" w:rsidRPr="00E90959" w:rsidRDefault="005B405D" w:rsidP="00E90959">
      <w:pPr>
        <w:tabs>
          <w:tab w:val="left" w:pos="20"/>
          <w:tab w:val="left" w:pos="240"/>
        </w:tabs>
        <w:autoSpaceDE w:val="0"/>
        <w:autoSpaceDN w:val="0"/>
        <w:bidi/>
        <w:adjustRightInd w:val="0"/>
        <w:ind w:left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sectPr w:rsidR="005B405D" w:rsidRPr="00E90959" w:rsidSect="003E65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5D"/>
    <w:rsid w:val="00060E24"/>
    <w:rsid w:val="000B0390"/>
    <w:rsid w:val="003E65D7"/>
    <w:rsid w:val="00452DA5"/>
    <w:rsid w:val="00477F09"/>
    <w:rsid w:val="005938D3"/>
    <w:rsid w:val="005B405D"/>
    <w:rsid w:val="007A6A0A"/>
    <w:rsid w:val="007B0D98"/>
    <w:rsid w:val="007F48DA"/>
    <w:rsid w:val="00836BE3"/>
    <w:rsid w:val="008979C8"/>
    <w:rsid w:val="008C5CCD"/>
    <w:rsid w:val="00947138"/>
    <w:rsid w:val="009B69BE"/>
    <w:rsid w:val="009C19D5"/>
    <w:rsid w:val="00A81224"/>
    <w:rsid w:val="00E90959"/>
    <w:rsid w:val="00EC3996"/>
    <w:rsid w:val="00EC41EF"/>
    <w:rsid w:val="00F9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FCD14"/>
  <w14:defaultImageDpi w14:val="32767"/>
  <w15:chartTrackingRefBased/>
  <w15:docId w15:val="{265F3106-2358-2A46-BEC4-C5B90115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Yakir Helets</cp:lastModifiedBy>
  <cp:revision>14</cp:revision>
  <dcterms:created xsi:type="dcterms:W3CDTF">2018-05-23T21:14:00Z</dcterms:created>
  <dcterms:modified xsi:type="dcterms:W3CDTF">2018-05-24T13:20:00Z</dcterms:modified>
</cp:coreProperties>
</file>