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5D" w:rsidRDefault="005B405D" w:rsidP="005B405D">
      <w:pPr>
        <w:autoSpaceDE w:val="0"/>
        <w:autoSpaceDN w:val="0"/>
        <w:bidi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Database 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ול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implementation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של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API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-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design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הכללי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-3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ומשמו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משמו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ומתיאורו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bidi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השלישית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להכיל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null, 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שנוסף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יעודית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בהתאם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קיימת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מחיקת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נמחקים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אוטומטי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/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Basic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addView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מוסיפים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viewerID, movieId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ברירת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מחדל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קובעים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נותנת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removeView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מוריד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4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getMovieViewCount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הנשלח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הכולל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5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addMovieRating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שהסברנו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משתנה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LIKE/DISLIKE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NOT_EXISTS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6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removeMovieRating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חסר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).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7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getMovieLikesCount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מחזירים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8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getMovieDislikesCount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באופן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DISLIKE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לפונקציות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נבחרות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b/>
          <w:bCs/>
          <w:color w:val="000000"/>
          <w:sz w:val="22"/>
          <w:szCs w:val="22"/>
          <w:u w:val="single" w:color="000000"/>
          <w:rtl/>
        </w:rPr>
        <w:t>מתוך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Advanced API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  <w:rtl/>
        </w:rPr>
        <w:t>: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9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getSimilarViewers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חדשה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המכילה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מוודאים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המוכנסים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באמצעות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המפתח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HAVING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גדול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משלושת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רבעי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-0.75)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0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mostInfluencing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לוקחים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מקובצים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ממוינים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תחילה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הפעמים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מסוים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lastRenderedPageBreak/>
        <w:t>הצפיות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מוגבלת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-10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התוצאות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המשפיעים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ביותר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bidi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5B405D" w:rsidRDefault="005B405D" w:rsidP="005B405D">
      <w:pPr>
        <w:numPr>
          <w:ilvl w:val="0"/>
          <w:numId w:val="11"/>
        </w:numPr>
        <w:tabs>
          <w:tab w:val="left" w:pos="20"/>
          <w:tab w:val="left" w:pos="240"/>
        </w:tabs>
        <w:autoSpaceDE w:val="0"/>
        <w:autoSpaceDN w:val="0"/>
        <w:bidi/>
        <w:adjustRightInd w:val="0"/>
        <w:ind w:left="240" w:hanging="2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getMoviesRecommendation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קוראים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לפונקציה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getSimilarViewers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כתבנו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לעיל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רשימת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יוצרים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SQL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מנת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יותר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איתם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מרכיבים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שונות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מורכבת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מרשומות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1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שסומנו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השנייה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מכניסים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viewedBy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שנצפו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ידי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בהם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שכאן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יהיה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הקבוע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לעמודת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הנ״ל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וקוראים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המאוחדת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t1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לסיום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בוחרים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הבאות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מקבצים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וממיינים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ראשית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כמות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יורד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ואז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הסבר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לבחירת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העמודות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val="single" w:color="000000"/>
          <w:rtl/>
        </w:rPr>
        <w:t>ולמיון</w:t>
      </w:r>
      <w:r>
        <w:rPr>
          <w:rFonts w:ascii="Helvetica Neue" w:hAnsi="Helvetica Neue" w:cs="Helvetica Neue"/>
          <w:color w:val="000000"/>
          <w:sz w:val="22"/>
          <w:szCs w:val="22"/>
          <w:u w:val="single" w:color="000000"/>
          <w:rtl/>
        </w:rPr>
        <w:t>: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היא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העמודה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בסופו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דבר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להחזיר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+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הפילטר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יסירו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מהמערכת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מופיע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כאשר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filter=0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ישאר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ערך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filter=1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ובגלל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הקיבוץ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יוסרו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כפילויות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יתן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האמיתי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נרצה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שיופיעו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ראשונים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וסכום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כלומר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תוספת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0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תשפיע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הראשונה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נוודא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ימוינו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(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כאמור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קודם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filter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הלייקים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).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לבסוף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מבצעים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וכך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למעשה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ביצענו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המיון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הנדרש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בשאלה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הערה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מספיק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שדורגו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מתוך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לייק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לפי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סדר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עולה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</w:p>
    <w:p w:rsidR="005B405D" w:rsidRDefault="005B405D" w:rsidP="005B405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:rsidR="00836BE3" w:rsidRDefault="005B405D" w:rsidP="005B405D">
      <w:pPr>
        <w:rPr>
          <w:rFonts w:hint="cs"/>
        </w:rPr>
      </w:pPr>
      <w:r>
        <w:rPr>
          <w:rFonts w:ascii="Helvetica Neue" w:hAnsi="Helvetica Neue" w:cs="Helvetica Neue"/>
          <w:color w:val="000000"/>
          <w:sz w:val="22"/>
          <w:szCs w:val="22"/>
          <w:u w:val="single" w:color="000000"/>
        </w:rPr>
        <w:t>getConditionalRecommendations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נסמן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עליו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שואלים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בתור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הזאת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לגמרי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למעט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שינוי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: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רוצים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לעבוד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במקום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ולכן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הרשימה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לאחר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קריאה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המחזירה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הדומים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ניצור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טבלה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שנקראת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כעת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נקבל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קיים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עדיין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נסיים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ונחזיר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תוצאה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ריקה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אחרת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עבור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כל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מהרשימה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similarViewers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הוא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לא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נכניס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אותו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לטבלת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כן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נבדוק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אינו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וגם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שהדירוג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לדירוג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שנתן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לסרט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א׳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רק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אם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שני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התנאים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מתקיימים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יכנס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הצופה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לרשימה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similarRankers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.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מעתה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והלאה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-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ההמשך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זהה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לגמרי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לשאילתה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הקודמת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,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עם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יצירת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שתי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הטבלאות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וביצוע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ה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UNION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  <w:u w:color="000000"/>
          <w:rtl/>
        </w:rPr>
        <w:t>ביניהן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  <w:rtl/>
        </w:rPr>
        <w:t>.</w:t>
      </w:r>
      <w:bookmarkStart w:id="0" w:name="_GoBack"/>
      <w:bookmarkEnd w:id="0"/>
    </w:p>
    <w:sectPr w:rsidR="00836BE3" w:rsidSect="003E6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D"/>
    <w:rsid w:val="003E65D7"/>
    <w:rsid w:val="00452DA5"/>
    <w:rsid w:val="005B405D"/>
    <w:rsid w:val="0083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E4C52"/>
  <w14:defaultImageDpi w14:val="32767"/>
  <w15:chartTrackingRefBased/>
  <w15:docId w15:val="{265F3106-2358-2A46-BEC4-C5B90115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2018-05-23T21:14:00Z</dcterms:created>
  <dcterms:modified xsi:type="dcterms:W3CDTF">2018-05-23T21:14:00Z</dcterms:modified>
</cp:coreProperties>
</file>